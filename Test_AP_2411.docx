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77777777" w:rsidR="002F000A" w:rsidRPr="002F000A" w:rsidRDefault="002F000A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2F000A">
              <w:rPr>
                <w:b/>
                <w:i/>
                <w:noProof/>
                <w:snapToGrid w:val="0"/>
                <w:sz w:val="32"/>
              </w:rPr>
              <w:t>Programowanie aplikacji dla systemu Android – kurs podstawowy</w:t>
            </w:r>
          </w:p>
          <w:p w14:paraId="621BBA81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0C7B0B8B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9514A7">
              <w:rPr>
                <w:b/>
                <w:i/>
                <w:snapToGrid w:val="0"/>
              </w:rPr>
              <w:t>23.11.2023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9514A7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9514A7">
              <w:rPr>
                <w:b/>
                <w:i/>
                <w:snapToGrid w:val="0"/>
              </w:rPr>
              <w:t>24.11.2023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04852D7C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9514A7">
              <w:rPr>
                <w:b/>
                <w:i/>
                <w:snapToGrid w:val="0"/>
              </w:rPr>
              <w:t>231123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9514A7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3AE1AA5F" w:rsidR="00174471" w:rsidRDefault="00174471" w:rsidP="0027082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9514A7" w:rsidRPr="00244FC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5307D1F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7031B0">
              <w:rPr>
                <w:b/>
                <w:i/>
              </w:rPr>
              <w:t>13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38CB4B38" w:rsidR="00174471" w:rsidRDefault="00174471" w:rsidP="0027082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r w:rsidR="009514A7" w:rsidRPr="00526DD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AFE8CBC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9514A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 xml:space="preserve">. </w:t>
                </w:r>
                <w:sdt>
                  <w:sdtPr>
                    <w:rPr>
                      <w:bCs/>
                      <w:i/>
                      <w:color w:val="A6A6A6"/>
                      <w:sz w:val="18"/>
                      <w:szCs w:val="18"/>
                      <w:highlight w:val="lightGray"/>
                    </w:rPr>
                    <w:id w:val="-1244022274"/>
                    <w:placeholder>
                      <w:docPart w:val="9B141531EBE24954925A6BB51EE4DE4D"/>
                    </w:placeholder>
                    <w:text/>
                  </w:sdtPr>
                  <w:sdtContent>
                    <w:r w:rsidR="009514A7">
                      <w:rPr>
                        <w:bCs/>
                        <w:i/>
                        <w:color w:val="A6A6A6"/>
                        <w:sz w:val="18"/>
                        <w:szCs w:val="18"/>
                        <w:highlight w:val="lightGray"/>
                      </w:rPr>
                      <w:t>….</w:t>
                    </w:r>
                  </w:sdtContent>
                </w:sdt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5756AAA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514A7" w:rsidRPr="00A827CE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1492B032" w:rsidR="00174471" w:rsidRDefault="00174471" w:rsidP="0027082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Content>
                <w:r w:rsidR="009514A7">
                  <w:rPr>
                    <w:b/>
                    <w:i/>
                    <w:color w:val="A6A6A6"/>
                  </w:rPr>
                  <w:t xml:space="preserve"> </w:t>
                </w:r>
                <w:r w:rsidR="009514A7" w:rsidRPr="00C12831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44B464AC" w14:textId="77777777" w:rsidR="009514A7" w:rsidRDefault="009514A7" w:rsidP="009514A7">
      <w:pPr>
        <w:keepNext/>
        <w:suppressAutoHyphens w:val="0"/>
        <w:ind w:left="357"/>
        <w:rPr>
          <w:b/>
        </w:rPr>
      </w:pPr>
    </w:p>
    <w:p w14:paraId="693F24CE" w14:textId="3CFCAE38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>Na składni, jakiego języka opiera się język Java?</w:t>
      </w:r>
    </w:p>
    <w:p w14:paraId="3673F3F0" w14:textId="2F47D85D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4154E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>PHP</w:t>
      </w:r>
    </w:p>
    <w:p w14:paraId="196216C1" w14:textId="665F635F" w:rsidR="006346B5" w:rsidRPr="00D67568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0466527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67568">
        <w:t xml:space="preserve"> </w:t>
      </w:r>
      <w:r w:rsidR="006346B5" w:rsidRPr="00D67568">
        <w:t>C++</w:t>
      </w:r>
    </w:p>
    <w:p w14:paraId="630FB869" w14:textId="3B0A4EA0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9509650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>JavaScript</w:t>
      </w:r>
    </w:p>
    <w:p w14:paraId="6D228D3A" w14:textId="6A9060BA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41524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proofErr w:type="spellStart"/>
      <w:r w:rsidR="006346B5" w:rsidRPr="00D54301">
        <w:t>ColdFusion</w:t>
      </w:r>
      <w:proofErr w:type="spellEnd"/>
    </w:p>
    <w:p w14:paraId="439B0F2D" w14:textId="77777777" w:rsidR="009514A7" w:rsidRDefault="009514A7" w:rsidP="009514A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37881056"/>
          <w:placeholder>
            <w:docPart w:val="25F4136345FC4B3DA2934903574E2C11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3CBC5F3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Środowisko deweloperskie dedykowane dla  </w:t>
      </w:r>
      <w:r>
        <w:rPr>
          <w:b/>
        </w:rPr>
        <w:t xml:space="preserve">Androida </w:t>
      </w:r>
      <w:r w:rsidRPr="00D54301">
        <w:rPr>
          <w:b/>
        </w:rPr>
        <w:t>to:</w:t>
      </w:r>
    </w:p>
    <w:p w14:paraId="2B75B832" w14:textId="56C67945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2703910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Eclipse</w:t>
      </w:r>
    </w:p>
    <w:p w14:paraId="5E28237D" w14:textId="0D35D989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3750670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Visual Studio</w:t>
      </w:r>
    </w:p>
    <w:p w14:paraId="44E65DA2" w14:textId="5A55FDC4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6979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Android Studio</w:t>
      </w:r>
    </w:p>
    <w:p w14:paraId="54A2E6EB" w14:textId="6C68A340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803689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Adobe Dreamweaver</w:t>
      </w:r>
    </w:p>
    <w:p w14:paraId="3C8B3B35" w14:textId="77777777" w:rsidR="009514A7" w:rsidRDefault="009514A7" w:rsidP="009514A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889065117"/>
          <w:placeholder>
            <w:docPart w:val="FCA026B61E5046F3A7C483EDB1B8808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2C97C8E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>W jaki sposób zadeklarujesz w Java zmienną x=3,4454554545</w:t>
      </w:r>
    </w:p>
    <w:p w14:paraId="76BC2E9F" w14:textId="21927C77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913182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Int x=3.4454554545</w:t>
      </w:r>
    </w:p>
    <w:p w14:paraId="2C557E34" w14:textId="1D63D29E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100136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String x=3.4454554545</w:t>
      </w:r>
    </w:p>
    <w:p w14:paraId="66D74EDB" w14:textId="459A0908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9977287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Double x=3.4454554545</w:t>
      </w:r>
    </w:p>
    <w:p w14:paraId="6CF909B6" w14:textId="635025FD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9824685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proofErr w:type="spellStart"/>
      <w:r w:rsidR="006346B5" w:rsidRPr="00D54301">
        <w:t>Boolean</w:t>
      </w:r>
      <w:proofErr w:type="spellEnd"/>
      <w:r w:rsidR="006346B5" w:rsidRPr="00D54301">
        <w:t xml:space="preserve"> x=3</w:t>
      </w:r>
      <w:r w:rsidR="006346B5">
        <w:t>.</w:t>
      </w:r>
      <w:r w:rsidR="006346B5" w:rsidRPr="00D54301">
        <w:t>4454554545</w:t>
      </w:r>
    </w:p>
    <w:p w14:paraId="0955E0D7" w14:textId="77777777" w:rsidR="009514A7" w:rsidRDefault="009514A7" w:rsidP="009514A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4466648"/>
          <w:placeholder>
            <w:docPart w:val="16B85855686A4569AC1C88FC3CA6885E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D4D98F8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</w:pPr>
      <w:r w:rsidRPr="00D54301">
        <w:rPr>
          <w:b/>
        </w:rPr>
        <w:t xml:space="preserve">Zapis Class </w:t>
      </w:r>
      <w:proofErr w:type="spellStart"/>
      <w:r w:rsidRPr="00D54301">
        <w:rPr>
          <w:b/>
        </w:rPr>
        <w:t>NowaKlasa</w:t>
      </w:r>
      <w:proofErr w:type="spellEnd"/>
      <w:r w:rsidRPr="00D54301">
        <w:rPr>
          <w:b/>
        </w:rPr>
        <w:t xml:space="preserve"> </w:t>
      </w:r>
      <w:proofErr w:type="spellStart"/>
      <w:r w:rsidRPr="00D54301">
        <w:rPr>
          <w:b/>
        </w:rPr>
        <w:t>extends</w:t>
      </w:r>
      <w:proofErr w:type="spellEnd"/>
      <w:r w:rsidRPr="00D54301">
        <w:rPr>
          <w:b/>
        </w:rPr>
        <w:t xml:space="preserve"> </w:t>
      </w:r>
      <w:proofErr w:type="spellStart"/>
      <w:r w:rsidRPr="00D54301">
        <w:rPr>
          <w:b/>
        </w:rPr>
        <w:t>StaraKlasa</w:t>
      </w:r>
      <w:proofErr w:type="spellEnd"/>
      <w:r w:rsidRPr="00D54301">
        <w:rPr>
          <w:b/>
        </w:rPr>
        <w:t xml:space="preserve"> oznacza:</w:t>
      </w:r>
    </w:p>
    <w:p w14:paraId="04F248D3" w14:textId="34DFBDB3" w:rsidR="006346B5" w:rsidRPr="00D67568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6988743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67568">
        <w:t xml:space="preserve"> </w:t>
      </w:r>
      <w:r w:rsidR="006346B5" w:rsidRPr="00D67568">
        <w:t xml:space="preserve">Dziedziczenie klasy </w:t>
      </w:r>
      <w:proofErr w:type="spellStart"/>
      <w:r w:rsidR="006346B5" w:rsidRPr="00D67568">
        <w:t>StaraKlasa</w:t>
      </w:r>
      <w:proofErr w:type="spellEnd"/>
      <w:r w:rsidR="006346B5" w:rsidRPr="00D67568">
        <w:t xml:space="preserve"> przez klasę </w:t>
      </w:r>
      <w:proofErr w:type="spellStart"/>
      <w:r w:rsidR="006346B5" w:rsidRPr="00D67568">
        <w:t>NowaKlasa</w:t>
      </w:r>
      <w:proofErr w:type="spellEnd"/>
    </w:p>
    <w:p w14:paraId="5DE07B40" w14:textId="3796815A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3215365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 xml:space="preserve">Dziedziczenie klasy </w:t>
      </w:r>
      <w:proofErr w:type="spellStart"/>
      <w:r w:rsidR="006346B5" w:rsidRPr="00D54301">
        <w:t>java.util</w:t>
      </w:r>
      <w:proofErr w:type="spellEnd"/>
      <w:r w:rsidR="006346B5" w:rsidRPr="00D54301">
        <w:t xml:space="preserve"> przez klasę </w:t>
      </w:r>
      <w:proofErr w:type="spellStart"/>
      <w:r w:rsidR="006346B5" w:rsidRPr="00D54301">
        <w:t>NowaKlasa</w:t>
      </w:r>
      <w:proofErr w:type="spellEnd"/>
    </w:p>
    <w:p w14:paraId="07E533B9" w14:textId="06B4AA10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9111144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>Wielowątkowość programu</w:t>
      </w:r>
    </w:p>
    <w:p w14:paraId="7EFE0224" w14:textId="7A17CBF2" w:rsidR="006346B5" w:rsidRPr="00D67568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084638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67568">
        <w:t xml:space="preserve"> </w:t>
      </w:r>
      <w:r w:rsidR="006346B5" w:rsidRPr="00D67568">
        <w:t>Polimorfizm</w:t>
      </w:r>
    </w:p>
    <w:p w14:paraId="433019C0" w14:textId="77777777" w:rsidR="009514A7" w:rsidRDefault="009514A7" w:rsidP="009514A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032694928"/>
          <w:placeholder>
            <w:docPart w:val="611BA24A8C8D4FD08169E76C95E43C42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4083D0F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>Klasa w Javie powinna być:</w:t>
      </w:r>
    </w:p>
    <w:p w14:paraId="4B1B09B8" w14:textId="0F6DC270" w:rsidR="006346B5" w:rsidRPr="00D67568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346920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67568">
        <w:t xml:space="preserve"> </w:t>
      </w:r>
      <w:r w:rsidR="006346B5" w:rsidRPr="00D67568">
        <w:t>Zapisana w osobnym pliku</w:t>
      </w:r>
    </w:p>
    <w:p w14:paraId="6750A432" w14:textId="2C45EFF4" w:rsidR="006346B5" w:rsidRPr="00D67568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650921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67568">
        <w:t xml:space="preserve"> </w:t>
      </w:r>
      <w:r w:rsidR="006346B5" w:rsidRPr="00D67568">
        <w:t xml:space="preserve">Nazwana zawsze </w:t>
      </w:r>
      <w:proofErr w:type="spellStart"/>
      <w:r w:rsidR="006346B5" w:rsidRPr="00D67568">
        <w:t>KlasaX</w:t>
      </w:r>
      <w:proofErr w:type="spellEnd"/>
    </w:p>
    <w:p w14:paraId="1BB7EF87" w14:textId="717741B2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5122774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>Przechowywana w folderze C:\Java</w:t>
      </w:r>
    </w:p>
    <w:p w14:paraId="7A6CCDF4" w14:textId="73A49DFC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9750954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>Zagnieżdżona w nawiasach kwadratowych</w:t>
      </w:r>
    </w:p>
    <w:p w14:paraId="0ABB4347" w14:textId="77777777" w:rsidR="009514A7" w:rsidRDefault="009514A7" w:rsidP="009514A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968580593"/>
          <w:placeholder>
            <w:docPart w:val="F5A2CAC8B38D43EAA4F9B1B6F825D4DC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B10C25A" w14:textId="77777777" w:rsidR="009514A7" w:rsidRDefault="009514A7">
      <w:pPr>
        <w:suppressAutoHyphens w:val="0"/>
        <w:rPr>
          <w:b/>
        </w:rPr>
      </w:pPr>
      <w:r>
        <w:rPr>
          <w:b/>
        </w:rPr>
        <w:br w:type="page"/>
      </w:r>
    </w:p>
    <w:p w14:paraId="5E32B382" w14:textId="176C2694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lastRenderedPageBreak/>
        <w:t>Ustawienia aplikacji oraz środowiska Android znajdują się w pliku:</w:t>
      </w:r>
    </w:p>
    <w:p w14:paraId="5A1D6189" w14:textId="7EA0817B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315197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>Reqest.java</w:t>
      </w:r>
    </w:p>
    <w:p w14:paraId="3433A068" w14:textId="7683CB0E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359192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>Main.xml</w:t>
      </w:r>
    </w:p>
    <w:p w14:paraId="3B9D953E" w14:textId="62F0F787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5684054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>Native.log</w:t>
      </w:r>
    </w:p>
    <w:p w14:paraId="27732EBC" w14:textId="4F31DCFC" w:rsidR="006346B5" w:rsidRPr="00D67568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18712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67568">
        <w:t xml:space="preserve"> </w:t>
      </w:r>
      <w:r w:rsidR="006346B5" w:rsidRPr="00D67568">
        <w:t>AndroidManifest.xml</w:t>
      </w:r>
    </w:p>
    <w:p w14:paraId="142B9834" w14:textId="77777777" w:rsidR="009514A7" w:rsidRDefault="009514A7" w:rsidP="009514A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070306331"/>
          <w:placeholder>
            <w:docPart w:val="A7FC22C3BBF64ED1896DCB9C5645B38E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3DDC0E9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 klasa aplikacji Androida musi dziedziczyć klasę:</w:t>
      </w:r>
    </w:p>
    <w:p w14:paraId="4D3EA12E" w14:textId="2E05FA5C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70428930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Defeat</w:t>
      </w:r>
    </w:p>
    <w:p w14:paraId="76BA492F" w14:textId="1CB6B18A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7194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Activity</w:t>
      </w:r>
    </w:p>
    <w:p w14:paraId="63968A5B" w14:textId="706BD251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371219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Start</w:t>
      </w:r>
    </w:p>
    <w:p w14:paraId="2146AFAF" w14:textId="1193B04C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73358152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proofErr w:type="spellStart"/>
      <w:r w:rsidR="006346B5" w:rsidRPr="005D0F43">
        <w:rPr>
          <w:lang w:val="en-GB"/>
        </w:rPr>
        <w:t>onCreate</w:t>
      </w:r>
      <w:proofErr w:type="spellEnd"/>
    </w:p>
    <w:p w14:paraId="53AC4061" w14:textId="77777777" w:rsidR="009514A7" w:rsidRPr="005D0F43" w:rsidRDefault="009514A7" w:rsidP="009514A7">
      <w:pPr>
        <w:pStyle w:val="EgzaminPunktacja"/>
        <w:spacing w:after="0" w:line="240" w:lineRule="auto"/>
        <w:rPr>
          <w:lang w:val="en-GB"/>
        </w:rPr>
      </w:pPr>
      <w:proofErr w:type="spellStart"/>
      <w:r w:rsidRPr="005D0F43">
        <w:rPr>
          <w:lang w:val="en-GB"/>
        </w:rPr>
        <w:t>Liczba</w:t>
      </w:r>
      <w:proofErr w:type="spellEnd"/>
      <w:r w:rsidRPr="005D0F43">
        <w:rPr>
          <w:lang w:val="en-GB"/>
        </w:rPr>
        <w:t xml:space="preserve"> </w:t>
      </w:r>
      <w:proofErr w:type="spellStart"/>
      <w:r w:rsidRPr="005D0F43">
        <w:rPr>
          <w:lang w:val="en-GB"/>
        </w:rPr>
        <w:t>punktów</w:t>
      </w:r>
      <w:proofErr w:type="spellEnd"/>
      <w:r w:rsidRPr="005D0F43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509107077"/>
          <w:placeholder>
            <w:docPart w:val="E61C3D7E222C4A01AC0DF154DB69C896"/>
          </w:placeholder>
          <w:text/>
        </w:sdtPr>
        <w:sdtContent>
          <w:r w:rsidRPr="005D0F43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22CDC4F8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Obiekt czytający zdarzenie w </w:t>
      </w:r>
      <w:proofErr w:type="spellStart"/>
      <w:r w:rsidRPr="00D54301">
        <w:rPr>
          <w:b/>
        </w:rPr>
        <w:t>aplkacji</w:t>
      </w:r>
      <w:proofErr w:type="spellEnd"/>
      <w:r w:rsidRPr="00D54301">
        <w:rPr>
          <w:b/>
        </w:rPr>
        <w:t xml:space="preserve"> np. dotknięcie palcem ekranu nazywamy:</w:t>
      </w:r>
    </w:p>
    <w:p w14:paraId="4B0A3383" w14:textId="68C63F8E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4657400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Class</w:t>
      </w:r>
    </w:p>
    <w:p w14:paraId="61670520" w14:textId="72678F33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5414655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Master</w:t>
      </w:r>
    </w:p>
    <w:p w14:paraId="483C82FA" w14:textId="443E60F5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634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Listener</w:t>
      </w:r>
    </w:p>
    <w:p w14:paraId="54798F4E" w14:textId="5C396AED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324757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r w:rsidR="006346B5" w:rsidRPr="005D0F43">
        <w:rPr>
          <w:lang w:val="en-GB"/>
        </w:rPr>
        <w:t>Reader</w:t>
      </w:r>
    </w:p>
    <w:p w14:paraId="69509CC2" w14:textId="77777777" w:rsidR="009514A7" w:rsidRPr="005D0F43" w:rsidRDefault="009514A7" w:rsidP="009514A7">
      <w:pPr>
        <w:pStyle w:val="EgzaminPunktacja"/>
        <w:spacing w:after="0" w:line="240" w:lineRule="auto"/>
        <w:rPr>
          <w:lang w:val="en-GB"/>
        </w:rPr>
      </w:pPr>
      <w:proofErr w:type="spellStart"/>
      <w:r w:rsidRPr="005D0F43">
        <w:rPr>
          <w:lang w:val="en-GB"/>
        </w:rPr>
        <w:t>Liczba</w:t>
      </w:r>
      <w:proofErr w:type="spellEnd"/>
      <w:r w:rsidRPr="005D0F43">
        <w:rPr>
          <w:lang w:val="en-GB"/>
        </w:rPr>
        <w:t xml:space="preserve"> </w:t>
      </w:r>
      <w:proofErr w:type="spellStart"/>
      <w:r w:rsidRPr="005D0F43">
        <w:rPr>
          <w:lang w:val="en-GB"/>
        </w:rPr>
        <w:t>punktów</w:t>
      </w:r>
      <w:proofErr w:type="spellEnd"/>
      <w:r w:rsidRPr="005D0F43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2065676332"/>
          <w:placeholder>
            <w:docPart w:val="E0A413E62F5D4335B69196EBEC565B54"/>
          </w:placeholder>
          <w:text/>
        </w:sdtPr>
        <w:sdtContent>
          <w:r w:rsidRPr="005D0F43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5AC5D5C9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</w:pPr>
      <w:r w:rsidRPr="00D54301">
        <w:rPr>
          <w:b/>
        </w:rPr>
        <w:t>Format pliku uruchomieniowego aplikacji Androida, powstały w procesie kompilacyjnym to:</w:t>
      </w:r>
    </w:p>
    <w:p w14:paraId="72A76578" w14:textId="772007ED" w:rsidR="006346B5" w:rsidRPr="00D67568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411951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67568">
        <w:t xml:space="preserve"> </w:t>
      </w:r>
      <w:proofErr w:type="spellStart"/>
      <w:r w:rsidR="006346B5" w:rsidRPr="00D67568">
        <w:t>apk</w:t>
      </w:r>
      <w:proofErr w:type="spellEnd"/>
    </w:p>
    <w:p w14:paraId="1AECAA8D" w14:textId="307D0D80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3937770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proofErr w:type="spellStart"/>
      <w:r w:rsidR="006346B5" w:rsidRPr="00D54301">
        <w:t>dex</w:t>
      </w:r>
      <w:proofErr w:type="spellEnd"/>
    </w:p>
    <w:p w14:paraId="0457A3BD" w14:textId="1C1A4A2E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232092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proofErr w:type="spellStart"/>
      <w:r w:rsidR="006346B5" w:rsidRPr="00D54301">
        <w:t>xml</w:t>
      </w:r>
      <w:proofErr w:type="spellEnd"/>
    </w:p>
    <w:p w14:paraId="31314C33" w14:textId="31415929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562305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proofErr w:type="spellStart"/>
      <w:r w:rsidR="006346B5" w:rsidRPr="00D54301">
        <w:t>class</w:t>
      </w:r>
      <w:proofErr w:type="spellEnd"/>
    </w:p>
    <w:p w14:paraId="353C1D77" w14:textId="77777777" w:rsidR="009514A7" w:rsidRDefault="009514A7" w:rsidP="009514A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510793881"/>
          <w:placeholder>
            <w:docPart w:val="1343763279114138BF34ABDD02A5FC66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1068861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Podstawową platformą testową dla systemu Android jest:</w:t>
      </w:r>
    </w:p>
    <w:p w14:paraId="62AABE0A" w14:textId="1E7B28B4" w:rsidR="006346B5" w:rsidRPr="00D67568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80418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67568">
        <w:t xml:space="preserve"> </w:t>
      </w:r>
      <w:r w:rsidR="006346B5" w:rsidRPr="00D67568">
        <w:t>Samsung</w:t>
      </w:r>
    </w:p>
    <w:p w14:paraId="4B496671" w14:textId="4BC628D7" w:rsidR="006346B5" w:rsidRPr="00D67568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9405201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67568">
        <w:t xml:space="preserve"> </w:t>
      </w:r>
      <w:proofErr w:type="spellStart"/>
      <w:r w:rsidR="006346B5" w:rsidRPr="00D67568">
        <w:t>Nexus</w:t>
      </w:r>
      <w:proofErr w:type="spellEnd"/>
    </w:p>
    <w:p w14:paraId="59EBCA9A" w14:textId="358CA192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133777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>IPad</w:t>
      </w:r>
    </w:p>
    <w:p w14:paraId="45C84FB6" w14:textId="565A0C1D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7479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>Dell</w:t>
      </w:r>
    </w:p>
    <w:p w14:paraId="5C706DAA" w14:textId="77777777" w:rsidR="009514A7" w:rsidRDefault="009514A7" w:rsidP="009514A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86203439"/>
          <w:placeholder>
            <w:docPart w:val="AB5D75A092CF4361961BE28BE6263E14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8B32CCE" w14:textId="77777777" w:rsidR="006346B5" w:rsidRPr="00D54301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 w:rsidRPr="00D54301">
        <w:rPr>
          <w:b/>
        </w:rPr>
        <w:t>JSON to:</w:t>
      </w:r>
    </w:p>
    <w:p w14:paraId="5CCA8252" w14:textId="1C58F927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5269794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 xml:space="preserve">Nazwa </w:t>
      </w:r>
      <w:proofErr w:type="spellStart"/>
      <w:r w:rsidR="006346B5" w:rsidRPr="00D54301">
        <w:t>Listenera</w:t>
      </w:r>
      <w:proofErr w:type="spellEnd"/>
      <w:r w:rsidR="006346B5" w:rsidRPr="00D54301">
        <w:t xml:space="preserve"> służącego do czytania ruchu kursora</w:t>
      </w:r>
    </w:p>
    <w:p w14:paraId="5FF6796D" w14:textId="6DAD09DB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43658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>Nazwa paczki uniwersalnej</w:t>
      </w:r>
    </w:p>
    <w:p w14:paraId="0D9D2B2F" w14:textId="30A3FBAE" w:rsidR="006346B5" w:rsidRPr="00D67568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996852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67568">
        <w:t xml:space="preserve"> </w:t>
      </w:r>
      <w:r w:rsidR="006346B5" w:rsidRPr="00D67568">
        <w:t>Lekki format wymiany danych stworzony dla JavaScript</w:t>
      </w:r>
    </w:p>
    <w:p w14:paraId="618E62B8" w14:textId="4996781D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050143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54301">
        <w:t xml:space="preserve"> </w:t>
      </w:r>
      <w:r w:rsidR="006346B5" w:rsidRPr="00D54301">
        <w:t xml:space="preserve">Sposób łączenia formularza z bazą danych </w:t>
      </w:r>
      <w:proofErr w:type="spellStart"/>
      <w:r w:rsidR="006346B5" w:rsidRPr="00D54301">
        <w:t>SQLLite</w:t>
      </w:r>
      <w:proofErr w:type="spellEnd"/>
    </w:p>
    <w:p w14:paraId="2E6E12F9" w14:textId="77777777" w:rsidR="006346B5" w:rsidRPr="00D54301" w:rsidRDefault="006346B5" w:rsidP="006346B5"/>
    <w:p w14:paraId="34E28B4E" w14:textId="77777777" w:rsidR="009514A7" w:rsidRDefault="009514A7" w:rsidP="009514A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13818739"/>
          <w:placeholder>
            <w:docPart w:val="8D172C4BB59644A6B3E4DF17C26533C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1422516" w14:textId="77777777" w:rsidR="006346B5" w:rsidRDefault="00000000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hyperlink r:id="rId7" w:tooltip="System zarządzania bazą danych" w:history="1">
        <w:r w:rsidR="006346B5">
          <w:rPr>
            <w:b/>
          </w:rPr>
          <w:t>S</w:t>
        </w:r>
        <w:r w:rsidR="006346B5" w:rsidRPr="007F41D2">
          <w:rPr>
            <w:b/>
          </w:rPr>
          <w:t>ystem zarządzania bazą danych</w:t>
        </w:r>
      </w:hyperlink>
      <w:r w:rsidR="006346B5" w:rsidRPr="007F41D2">
        <w:rPr>
          <w:b/>
        </w:rPr>
        <w:t> oraz </w:t>
      </w:r>
      <w:hyperlink r:id="rId8" w:tooltip="Biblioteka programistyczna" w:history="1">
        <w:r w:rsidR="006346B5" w:rsidRPr="007F41D2">
          <w:rPr>
            <w:b/>
          </w:rPr>
          <w:t>biblioteka</w:t>
        </w:r>
      </w:hyperlink>
      <w:r w:rsidR="006346B5" w:rsidRPr="007F41D2">
        <w:rPr>
          <w:b/>
        </w:rPr>
        <w:t> </w:t>
      </w:r>
      <w:hyperlink r:id="rId9" w:tooltip="C (język programowania)" w:history="1">
        <w:r w:rsidR="006346B5" w:rsidRPr="007F41D2">
          <w:rPr>
            <w:b/>
          </w:rPr>
          <w:t>C</w:t>
        </w:r>
      </w:hyperlink>
      <w:r w:rsidR="006346B5" w:rsidRPr="007F41D2">
        <w:rPr>
          <w:b/>
        </w:rPr>
        <w:t> </w:t>
      </w:r>
      <w:hyperlink r:id="rId10" w:tooltip="Implementacja (informatyka)" w:history="1">
        <w:r w:rsidR="006346B5" w:rsidRPr="007F41D2">
          <w:rPr>
            <w:b/>
          </w:rPr>
          <w:t>implementująca</w:t>
        </w:r>
      </w:hyperlink>
      <w:r w:rsidR="006346B5" w:rsidRPr="007F41D2">
        <w:rPr>
          <w:b/>
        </w:rPr>
        <w:t> taki system, obsługująca język </w:t>
      </w:r>
      <w:hyperlink r:id="rId11" w:tooltip="SQL" w:history="1">
        <w:r w:rsidR="006346B5" w:rsidRPr="007F41D2">
          <w:rPr>
            <w:b/>
          </w:rPr>
          <w:t>SQL</w:t>
        </w:r>
      </w:hyperlink>
      <w:r w:rsidR="006346B5">
        <w:rPr>
          <w:b/>
        </w:rPr>
        <w:t xml:space="preserve"> to:</w:t>
      </w:r>
    </w:p>
    <w:p w14:paraId="019585AD" w14:textId="7DFB3230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7915124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>
        <w:t xml:space="preserve"> </w:t>
      </w:r>
      <w:proofErr w:type="spellStart"/>
      <w:r w:rsidR="006346B5">
        <w:t>SQLKite</w:t>
      </w:r>
      <w:proofErr w:type="spellEnd"/>
    </w:p>
    <w:p w14:paraId="6035F8AA" w14:textId="0C41C57F" w:rsidR="006346B5" w:rsidRPr="00270826" w:rsidRDefault="00000000" w:rsidP="009514A7">
      <w:pPr>
        <w:suppressAutoHyphens w:val="0"/>
        <w:ind w:left="708"/>
        <w:rPr>
          <w:b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7313769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 w:rsidRPr="00D67568">
        <w:t xml:space="preserve"> </w:t>
      </w:r>
      <w:proofErr w:type="spellStart"/>
      <w:r w:rsidR="006346B5" w:rsidRPr="00D67568">
        <w:t>SQLite</w:t>
      </w:r>
      <w:proofErr w:type="spellEnd"/>
    </w:p>
    <w:p w14:paraId="11918228" w14:textId="683A732E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706889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>
        <w:t xml:space="preserve"> </w:t>
      </w:r>
      <w:r w:rsidR="006346B5">
        <w:t>SQL Toolkit</w:t>
      </w:r>
    </w:p>
    <w:p w14:paraId="163AE2CB" w14:textId="117CA96B" w:rsidR="006346B5" w:rsidRPr="00D54301" w:rsidRDefault="00000000" w:rsidP="009514A7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365994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514A7">
        <w:t xml:space="preserve"> </w:t>
      </w:r>
      <w:r w:rsidR="006346B5">
        <w:t xml:space="preserve">Web </w:t>
      </w:r>
      <w:proofErr w:type="spellStart"/>
      <w:r w:rsidR="006346B5">
        <w:t>Forms</w:t>
      </w:r>
      <w:proofErr w:type="spellEnd"/>
    </w:p>
    <w:p w14:paraId="4DBBF578" w14:textId="41E37014" w:rsidR="009514A7" w:rsidRDefault="009514A7" w:rsidP="009514A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44799865"/>
          <w:placeholder>
            <w:docPart w:val="A178C9CE4A6F4B9EAEA23DFF3B8B6AC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8CFB9E3" w14:textId="77777777" w:rsidR="006346B5" w:rsidRDefault="006346B5" w:rsidP="006346B5">
      <w:pPr>
        <w:keepNext/>
        <w:numPr>
          <w:ilvl w:val="0"/>
          <w:numId w:val="47"/>
        </w:numPr>
        <w:suppressAutoHyphens w:val="0"/>
        <w:ind w:left="357" w:hanging="357"/>
        <w:rPr>
          <w:b/>
        </w:rPr>
      </w:pPr>
      <w:r>
        <w:rPr>
          <w:b/>
        </w:rPr>
        <w:t xml:space="preserve">Obowiązkowe metody klasy </w:t>
      </w:r>
      <w:proofErr w:type="spellStart"/>
      <w:r>
        <w:rPr>
          <w:b/>
        </w:rPr>
        <w:t>AsyncTask</w:t>
      </w:r>
      <w:proofErr w:type="spellEnd"/>
      <w:r>
        <w:rPr>
          <w:b/>
        </w:rPr>
        <w:t xml:space="preserve"> to:</w:t>
      </w:r>
    </w:p>
    <w:p w14:paraId="041B2032" w14:textId="41F3F898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843374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proofErr w:type="spellStart"/>
      <w:r w:rsidR="006346B5" w:rsidRPr="005D0F43">
        <w:rPr>
          <w:lang w:val="en-GB"/>
        </w:rPr>
        <w:t>doInBackground</w:t>
      </w:r>
      <w:proofErr w:type="spellEnd"/>
    </w:p>
    <w:p w14:paraId="1FAED2C4" w14:textId="10C90298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8221401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1C0C71">
        <w:rPr>
          <w:color w:val="000000"/>
          <w:lang w:val="en-US"/>
        </w:rPr>
        <w:t xml:space="preserve"> </w:t>
      </w:r>
      <w:proofErr w:type="spellStart"/>
      <w:r w:rsidR="006346B5" w:rsidRPr="001C0C71">
        <w:rPr>
          <w:color w:val="000000"/>
          <w:lang w:val="en-US"/>
        </w:rPr>
        <w:t>onPostExecute</w:t>
      </w:r>
      <w:proofErr w:type="spellEnd"/>
      <w:r w:rsidR="006346B5" w:rsidRPr="005D0F43">
        <w:rPr>
          <w:lang w:val="en-GB"/>
        </w:rPr>
        <w:t xml:space="preserve"> </w:t>
      </w:r>
    </w:p>
    <w:p w14:paraId="10D87050" w14:textId="224A2325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066451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proofErr w:type="spellStart"/>
      <w:r w:rsidR="006346B5" w:rsidRPr="005D0F43">
        <w:rPr>
          <w:lang w:val="en-GB"/>
        </w:rPr>
        <w:t>openSQL</w:t>
      </w:r>
      <w:proofErr w:type="spellEnd"/>
    </w:p>
    <w:p w14:paraId="5A596F00" w14:textId="088C130C" w:rsidR="006346B5" w:rsidRPr="005D0F43" w:rsidRDefault="00000000" w:rsidP="009514A7">
      <w:pPr>
        <w:suppressAutoHyphens w:val="0"/>
        <w:ind w:left="708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9715246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514A7" w:rsidRPr="005D0F43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9514A7" w:rsidRPr="005D0F43">
        <w:rPr>
          <w:lang w:val="en-GB"/>
        </w:rPr>
        <w:t xml:space="preserve"> </w:t>
      </w:r>
      <w:proofErr w:type="spellStart"/>
      <w:r w:rsidR="006346B5" w:rsidRPr="005D0F43">
        <w:rPr>
          <w:lang w:val="en-GB"/>
        </w:rPr>
        <w:t>httpRequest</w:t>
      </w:r>
      <w:proofErr w:type="spellEnd"/>
    </w:p>
    <w:p w14:paraId="6FE20D4C" w14:textId="77777777" w:rsidR="009514A7" w:rsidRPr="005D0F43" w:rsidRDefault="009514A7" w:rsidP="009514A7">
      <w:pPr>
        <w:pStyle w:val="EgzaminPunktacja"/>
        <w:spacing w:after="0" w:line="240" w:lineRule="auto"/>
        <w:rPr>
          <w:lang w:val="en-GB"/>
        </w:rPr>
      </w:pPr>
      <w:proofErr w:type="spellStart"/>
      <w:r w:rsidRPr="005D0F43">
        <w:rPr>
          <w:lang w:val="en-GB"/>
        </w:rPr>
        <w:t>Liczba</w:t>
      </w:r>
      <w:proofErr w:type="spellEnd"/>
      <w:r w:rsidRPr="005D0F43">
        <w:rPr>
          <w:lang w:val="en-GB"/>
        </w:rPr>
        <w:t xml:space="preserve"> </w:t>
      </w:r>
      <w:proofErr w:type="spellStart"/>
      <w:r w:rsidRPr="005D0F43">
        <w:rPr>
          <w:lang w:val="en-GB"/>
        </w:rPr>
        <w:t>punktów</w:t>
      </w:r>
      <w:proofErr w:type="spellEnd"/>
      <w:r w:rsidRPr="005D0F43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-1170323533"/>
          <w:placeholder>
            <w:docPart w:val="4851CB98D0B549E3ABA05182434EAEC6"/>
          </w:placeholder>
          <w:text/>
        </w:sdtPr>
        <w:sdtContent>
          <w:r w:rsidRPr="005D0F43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2BA4B84D" w14:textId="77777777" w:rsidR="006346B5" w:rsidRPr="005D0F43" w:rsidRDefault="006346B5" w:rsidP="006346B5">
      <w:pPr>
        <w:pStyle w:val="EgzaminOdpowiedz"/>
        <w:rPr>
          <w:lang w:val="en-GB"/>
        </w:rPr>
      </w:pPr>
    </w:p>
    <w:sectPr w:rsidR="006346B5" w:rsidRPr="005D0F43" w:rsidSect="00005665">
      <w:headerReference w:type="default" r:id="rId12"/>
      <w:footerReference w:type="default" r:id="rId13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594E4" w14:textId="77777777" w:rsidR="00316A45" w:rsidRDefault="00316A45">
      <w:r>
        <w:separator/>
      </w:r>
    </w:p>
  </w:endnote>
  <w:endnote w:type="continuationSeparator" w:id="0">
    <w:p w14:paraId="435F6B87" w14:textId="77777777" w:rsidR="00316A45" w:rsidRDefault="0031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6B3799AD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70826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70826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48AFF" w14:textId="77777777" w:rsidR="00316A45" w:rsidRDefault="00316A45">
      <w:r>
        <w:separator/>
      </w:r>
    </w:p>
  </w:footnote>
  <w:footnote w:type="continuationSeparator" w:id="0">
    <w:p w14:paraId="0579E496" w14:textId="77777777" w:rsidR="00316A45" w:rsidRDefault="00316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8015"/>
        </w:tabs>
        <w:ind w:left="8015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3696605">
    <w:abstractNumId w:val="0"/>
  </w:num>
  <w:num w:numId="2" w16cid:durableId="1805541042">
    <w:abstractNumId w:val="1"/>
  </w:num>
  <w:num w:numId="3" w16cid:durableId="1836070524">
    <w:abstractNumId w:val="2"/>
  </w:num>
  <w:num w:numId="4" w16cid:durableId="1861383949">
    <w:abstractNumId w:val="3"/>
  </w:num>
  <w:num w:numId="5" w16cid:durableId="214972057">
    <w:abstractNumId w:val="4"/>
  </w:num>
  <w:num w:numId="6" w16cid:durableId="2055690523">
    <w:abstractNumId w:val="5"/>
  </w:num>
  <w:num w:numId="7" w16cid:durableId="569733600">
    <w:abstractNumId w:val="6"/>
  </w:num>
  <w:num w:numId="8" w16cid:durableId="1718429387">
    <w:abstractNumId w:val="7"/>
  </w:num>
  <w:num w:numId="9" w16cid:durableId="423913817">
    <w:abstractNumId w:val="8"/>
  </w:num>
  <w:num w:numId="10" w16cid:durableId="491607402">
    <w:abstractNumId w:val="9"/>
  </w:num>
  <w:num w:numId="11" w16cid:durableId="553273106">
    <w:abstractNumId w:val="10"/>
  </w:num>
  <w:num w:numId="12" w16cid:durableId="540091748">
    <w:abstractNumId w:val="11"/>
  </w:num>
  <w:num w:numId="13" w16cid:durableId="1994605058">
    <w:abstractNumId w:val="12"/>
  </w:num>
  <w:num w:numId="14" w16cid:durableId="1863856911">
    <w:abstractNumId w:val="13"/>
  </w:num>
  <w:num w:numId="15" w16cid:durableId="1092052000">
    <w:abstractNumId w:val="16"/>
  </w:num>
  <w:num w:numId="16" w16cid:durableId="624045116">
    <w:abstractNumId w:val="37"/>
  </w:num>
  <w:num w:numId="17" w16cid:durableId="1557158559">
    <w:abstractNumId w:val="45"/>
  </w:num>
  <w:num w:numId="18" w16cid:durableId="1609121523">
    <w:abstractNumId w:val="14"/>
  </w:num>
  <w:num w:numId="19" w16cid:durableId="1144815387">
    <w:abstractNumId w:val="33"/>
  </w:num>
  <w:num w:numId="20" w16cid:durableId="1234393637">
    <w:abstractNumId w:val="19"/>
  </w:num>
  <w:num w:numId="21" w16cid:durableId="485126730">
    <w:abstractNumId w:val="27"/>
  </w:num>
  <w:num w:numId="22" w16cid:durableId="411583353">
    <w:abstractNumId w:val="36"/>
  </w:num>
  <w:num w:numId="23" w16cid:durableId="2113814128">
    <w:abstractNumId w:val="26"/>
  </w:num>
  <w:num w:numId="24" w16cid:durableId="855272024">
    <w:abstractNumId w:val="46"/>
  </w:num>
  <w:num w:numId="25" w16cid:durableId="1725133147">
    <w:abstractNumId w:val="32"/>
  </w:num>
  <w:num w:numId="26" w16cid:durableId="1189105263">
    <w:abstractNumId w:val="34"/>
  </w:num>
  <w:num w:numId="27" w16cid:durableId="774861547">
    <w:abstractNumId w:val="17"/>
  </w:num>
  <w:num w:numId="28" w16cid:durableId="2086874270">
    <w:abstractNumId w:val="23"/>
  </w:num>
  <w:num w:numId="29" w16cid:durableId="508525153">
    <w:abstractNumId w:val="44"/>
  </w:num>
  <w:num w:numId="30" w16cid:durableId="1612127447">
    <w:abstractNumId w:val="35"/>
  </w:num>
  <w:num w:numId="31" w16cid:durableId="903832580">
    <w:abstractNumId w:val="30"/>
  </w:num>
  <w:num w:numId="32" w16cid:durableId="1913848980">
    <w:abstractNumId w:val="22"/>
  </w:num>
  <w:num w:numId="33" w16cid:durableId="379792588">
    <w:abstractNumId w:val="21"/>
  </w:num>
  <w:num w:numId="34" w16cid:durableId="377900835">
    <w:abstractNumId w:val="40"/>
  </w:num>
  <w:num w:numId="35" w16cid:durableId="671881016">
    <w:abstractNumId w:val="28"/>
  </w:num>
  <w:num w:numId="36" w16cid:durableId="1516993691">
    <w:abstractNumId w:val="24"/>
  </w:num>
  <w:num w:numId="37" w16cid:durableId="278992334">
    <w:abstractNumId w:val="41"/>
  </w:num>
  <w:num w:numId="38" w16cid:durableId="401299325">
    <w:abstractNumId w:val="20"/>
  </w:num>
  <w:num w:numId="39" w16cid:durableId="427584504">
    <w:abstractNumId w:val="29"/>
  </w:num>
  <w:num w:numId="40" w16cid:durableId="1599488825">
    <w:abstractNumId w:val="39"/>
  </w:num>
  <w:num w:numId="41" w16cid:durableId="248975825">
    <w:abstractNumId w:val="15"/>
  </w:num>
  <w:num w:numId="42" w16cid:durableId="1385636646">
    <w:abstractNumId w:val="31"/>
  </w:num>
  <w:num w:numId="43" w16cid:durableId="1185486250">
    <w:abstractNumId w:val="43"/>
  </w:num>
  <w:num w:numId="44" w16cid:durableId="1844054348">
    <w:abstractNumId w:val="25"/>
  </w:num>
  <w:num w:numId="45" w16cid:durableId="282350035">
    <w:abstractNumId w:val="18"/>
  </w:num>
  <w:num w:numId="46" w16cid:durableId="1831483891">
    <w:abstractNumId w:val="42"/>
  </w:num>
  <w:num w:numId="47" w16cid:durableId="36078187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0826"/>
    <w:rsid w:val="002777B6"/>
    <w:rsid w:val="00284A57"/>
    <w:rsid w:val="002A5AB2"/>
    <w:rsid w:val="002E2A1E"/>
    <w:rsid w:val="002E68BB"/>
    <w:rsid w:val="002F000A"/>
    <w:rsid w:val="00303625"/>
    <w:rsid w:val="00313B71"/>
    <w:rsid w:val="00316A45"/>
    <w:rsid w:val="0032612C"/>
    <w:rsid w:val="00340E9E"/>
    <w:rsid w:val="00353798"/>
    <w:rsid w:val="003563A4"/>
    <w:rsid w:val="00362F03"/>
    <w:rsid w:val="003A7780"/>
    <w:rsid w:val="003E51B2"/>
    <w:rsid w:val="003F0836"/>
    <w:rsid w:val="004154E5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65867"/>
    <w:rsid w:val="005A573E"/>
    <w:rsid w:val="005D0F43"/>
    <w:rsid w:val="005F5521"/>
    <w:rsid w:val="00624A70"/>
    <w:rsid w:val="006346B5"/>
    <w:rsid w:val="006A673D"/>
    <w:rsid w:val="0070195F"/>
    <w:rsid w:val="007031B0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D4E2F"/>
    <w:rsid w:val="007E0E97"/>
    <w:rsid w:val="008037BB"/>
    <w:rsid w:val="00805C8E"/>
    <w:rsid w:val="0080677B"/>
    <w:rsid w:val="008276A7"/>
    <w:rsid w:val="00892FA5"/>
    <w:rsid w:val="008B0BAB"/>
    <w:rsid w:val="00941721"/>
    <w:rsid w:val="009514A7"/>
    <w:rsid w:val="0096437D"/>
    <w:rsid w:val="0099666E"/>
    <w:rsid w:val="009C4F8A"/>
    <w:rsid w:val="009D2DDC"/>
    <w:rsid w:val="00A20A25"/>
    <w:rsid w:val="00A25C71"/>
    <w:rsid w:val="00A31727"/>
    <w:rsid w:val="00A330B2"/>
    <w:rsid w:val="00A7772F"/>
    <w:rsid w:val="00A838D3"/>
    <w:rsid w:val="00AD0555"/>
    <w:rsid w:val="00AF185C"/>
    <w:rsid w:val="00B373BB"/>
    <w:rsid w:val="00B96C18"/>
    <w:rsid w:val="00BA1832"/>
    <w:rsid w:val="00BB5017"/>
    <w:rsid w:val="00BC3DBA"/>
    <w:rsid w:val="00C9715C"/>
    <w:rsid w:val="00CA546A"/>
    <w:rsid w:val="00CB0B12"/>
    <w:rsid w:val="00CC3AA9"/>
    <w:rsid w:val="00CE0327"/>
    <w:rsid w:val="00CE4112"/>
    <w:rsid w:val="00D0425F"/>
    <w:rsid w:val="00D1555C"/>
    <w:rsid w:val="00D33072"/>
    <w:rsid w:val="00D4779E"/>
    <w:rsid w:val="00D67568"/>
    <w:rsid w:val="00D73B2F"/>
    <w:rsid w:val="00DA68C2"/>
    <w:rsid w:val="00DA6B0B"/>
    <w:rsid w:val="00DC7AE4"/>
    <w:rsid w:val="00E05BFD"/>
    <w:rsid w:val="00E36430"/>
    <w:rsid w:val="00E6798A"/>
    <w:rsid w:val="00EB3505"/>
    <w:rsid w:val="00EC2D6F"/>
    <w:rsid w:val="00ED426F"/>
    <w:rsid w:val="00EF7C07"/>
    <w:rsid w:val="00F00705"/>
    <w:rsid w:val="00F20A00"/>
    <w:rsid w:val="00F628E6"/>
    <w:rsid w:val="00F64329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customStyle="1" w:styleId="Tekstkomentarza1">
    <w:name w:val="Tekst komentarza1"/>
    <w:basedOn w:val="Normalny"/>
    <w:rsid w:val="006346B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iblioteka_programistyczn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System_zarz%C4%85dzania_baz%C4%85_danyc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SQL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l.wikipedia.org/wiki/Implementacja_(informatyk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C_(j%C4%99zyk_programowania)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B141531EBE24954925A6BB51EE4DE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41BEBE-CADA-4187-8C3D-11B75FC747AD}"/>
      </w:docPartPr>
      <w:docPartBody>
        <w:p w:rsidR="001727DE" w:rsidRDefault="007178E3" w:rsidP="007178E3">
          <w:pPr>
            <w:pStyle w:val="9B141531EBE24954925A6BB51EE4DE4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5F4136345FC4B3DA2934903574E2C1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874A9E7-8BF9-4D03-B5B4-8C802102D881}"/>
      </w:docPartPr>
      <w:docPartBody>
        <w:p w:rsidR="001727DE" w:rsidRDefault="007178E3" w:rsidP="007178E3">
          <w:pPr>
            <w:pStyle w:val="25F4136345FC4B3DA2934903574E2C1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CA026B61E5046F3A7C483EDB1B8808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3F90D65-4A13-41EC-BD8B-690B5B994B6F}"/>
      </w:docPartPr>
      <w:docPartBody>
        <w:p w:rsidR="001727DE" w:rsidRDefault="007178E3" w:rsidP="007178E3">
          <w:pPr>
            <w:pStyle w:val="FCA026B61E5046F3A7C483EDB1B8808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6B85855686A4569AC1C88FC3CA6885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F43CBD-2D01-466F-B9B4-2F00836FF27A}"/>
      </w:docPartPr>
      <w:docPartBody>
        <w:p w:rsidR="001727DE" w:rsidRDefault="007178E3" w:rsidP="007178E3">
          <w:pPr>
            <w:pStyle w:val="16B85855686A4569AC1C88FC3CA6885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11BA24A8C8D4FD08169E76C95E43C4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780789B-DEE3-4022-9681-05459F5880DA}"/>
      </w:docPartPr>
      <w:docPartBody>
        <w:p w:rsidR="001727DE" w:rsidRDefault="007178E3" w:rsidP="007178E3">
          <w:pPr>
            <w:pStyle w:val="611BA24A8C8D4FD08169E76C95E43C4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D172C4BB59644A6B3E4DF17C26533C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057A4E-ECAB-4C99-AC19-C3CB975BF3FF}"/>
      </w:docPartPr>
      <w:docPartBody>
        <w:p w:rsidR="001727DE" w:rsidRDefault="007178E3" w:rsidP="007178E3">
          <w:pPr>
            <w:pStyle w:val="8D172C4BB59644A6B3E4DF17C26533C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343763279114138BF34ABDD02A5FC6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6EDFD6C-5728-4C50-BAAA-52C9CFA4FF7E}"/>
      </w:docPartPr>
      <w:docPartBody>
        <w:p w:rsidR="001727DE" w:rsidRDefault="007178E3" w:rsidP="007178E3">
          <w:pPr>
            <w:pStyle w:val="1343763279114138BF34ABDD02A5FC6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B5D75A092CF4361961BE28BE6263E1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9D3B7A-485B-4F1C-845A-29297920BBAA}"/>
      </w:docPartPr>
      <w:docPartBody>
        <w:p w:rsidR="001727DE" w:rsidRDefault="007178E3" w:rsidP="007178E3">
          <w:pPr>
            <w:pStyle w:val="AB5D75A092CF4361961BE28BE6263E1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0A413E62F5D4335B69196EBEC565B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079123-A22E-483E-B682-FD93A1C83D76}"/>
      </w:docPartPr>
      <w:docPartBody>
        <w:p w:rsidR="001727DE" w:rsidRDefault="007178E3" w:rsidP="007178E3">
          <w:pPr>
            <w:pStyle w:val="E0A413E62F5D4335B69196EBEC565B5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61C3D7E222C4A01AC0DF154DB69C8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4139ACD-7556-476B-9DD1-71CFF5DFFAF2}"/>
      </w:docPartPr>
      <w:docPartBody>
        <w:p w:rsidR="001727DE" w:rsidRDefault="007178E3" w:rsidP="007178E3">
          <w:pPr>
            <w:pStyle w:val="E61C3D7E222C4A01AC0DF154DB69C89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7FC22C3BBF64ED1896DCB9C5645B3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E85A6F-CD84-43BD-B1CB-D72CCBA5A081}"/>
      </w:docPartPr>
      <w:docPartBody>
        <w:p w:rsidR="001727DE" w:rsidRDefault="007178E3" w:rsidP="007178E3">
          <w:pPr>
            <w:pStyle w:val="A7FC22C3BBF64ED1896DCB9C5645B38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5A2CAC8B38D43EAA4F9B1B6F825D4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94C2338-A41F-4F7E-84A6-B9FF0DEA683A}"/>
      </w:docPartPr>
      <w:docPartBody>
        <w:p w:rsidR="001727DE" w:rsidRDefault="007178E3" w:rsidP="007178E3">
          <w:pPr>
            <w:pStyle w:val="F5A2CAC8B38D43EAA4F9B1B6F825D4D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178C9CE4A6F4B9EAEA23DFF3B8B6AC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1D111AA-2AA7-4B03-B4E6-71973F35D4B7}"/>
      </w:docPartPr>
      <w:docPartBody>
        <w:p w:rsidR="001727DE" w:rsidRDefault="007178E3" w:rsidP="007178E3">
          <w:pPr>
            <w:pStyle w:val="A178C9CE4A6F4B9EAEA23DFF3B8B6AC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851CB98D0B549E3ABA05182434EAEC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335777D-5C90-4828-9539-2F7E0E02F9E6}"/>
      </w:docPartPr>
      <w:docPartBody>
        <w:p w:rsidR="001727DE" w:rsidRDefault="007178E3" w:rsidP="007178E3">
          <w:pPr>
            <w:pStyle w:val="4851CB98D0B549E3ABA05182434EAEC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1727DE"/>
    <w:rsid w:val="001F4941"/>
    <w:rsid w:val="002C682A"/>
    <w:rsid w:val="00326DFE"/>
    <w:rsid w:val="004146AA"/>
    <w:rsid w:val="004A6281"/>
    <w:rsid w:val="00551546"/>
    <w:rsid w:val="005B05E9"/>
    <w:rsid w:val="005E7545"/>
    <w:rsid w:val="00661C2D"/>
    <w:rsid w:val="007178E3"/>
    <w:rsid w:val="008A55C2"/>
    <w:rsid w:val="009A0E5B"/>
    <w:rsid w:val="00AC0B68"/>
    <w:rsid w:val="00B719D6"/>
    <w:rsid w:val="00BA014D"/>
    <w:rsid w:val="00BF20B2"/>
    <w:rsid w:val="00C51D6A"/>
    <w:rsid w:val="00E74379"/>
    <w:rsid w:val="00EA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78E3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9B141531EBE24954925A6BB51EE4DE4D">
    <w:name w:val="9B141531EBE24954925A6BB51EE4DE4D"/>
    <w:rsid w:val="007178E3"/>
    <w:rPr>
      <w:kern w:val="2"/>
      <w14:ligatures w14:val="standardContextual"/>
    </w:rPr>
  </w:style>
  <w:style w:type="paragraph" w:customStyle="1" w:styleId="25F4136345FC4B3DA2934903574E2C11">
    <w:name w:val="25F4136345FC4B3DA2934903574E2C11"/>
    <w:rsid w:val="007178E3"/>
    <w:rPr>
      <w:kern w:val="2"/>
      <w14:ligatures w14:val="standardContextual"/>
    </w:rPr>
  </w:style>
  <w:style w:type="paragraph" w:customStyle="1" w:styleId="FCA026B61E5046F3A7C483EDB1B88080">
    <w:name w:val="FCA026B61E5046F3A7C483EDB1B88080"/>
    <w:rsid w:val="007178E3"/>
    <w:rPr>
      <w:kern w:val="2"/>
      <w14:ligatures w14:val="standardContextual"/>
    </w:rPr>
  </w:style>
  <w:style w:type="paragraph" w:customStyle="1" w:styleId="16B85855686A4569AC1C88FC3CA6885E">
    <w:name w:val="16B85855686A4569AC1C88FC3CA6885E"/>
    <w:rsid w:val="007178E3"/>
    <w:rPr>
      <w:kern w:val="2"/>
      <w14:ligatures w14:val="standardContextual"/>
    </w:rPr>
  </w:style>
  <w:style w:type="paragraph" w:customStyle="1" w:styleId="611BA24A8C8D4FD08169E76C95E43C42">
    <w:name w:val="611BA24A8C8D4FD08169E76C95E43C42"/>
    <w:rsid w:val="007178E3"/>
    <w:rPr>
      <w:kern w:val="2"/>
      <w14:ligatures w14:val="standardContextual"/>
    </w:rPr>
  </w:style>
  <w:style w:type="paragraph" w:customStyle="1" w:styleId="8D172C4BB59644A6B3E4DF17C26533C5">
    <w:name w:val="8D172C4BB59644A6B3E4DF17C26533C5"/>
    <w:rsid w:val="007178E3"/>
    <w:rPr>
      <w:kern w:val="2"/>
      <w14:ligatures w14:val="standardContextual"/>
    </w:rPr>
  </w:style>
  <w:style w:type="paragraph" w:customStyle="1" w:styleId="1343763279114138BF34ABDD02A5FC66">
    <w:name w:val="1343763279114138BF34ABDD02A5FC66"/>
    <w:rsid w:val="007178E3"/>
    <w:rPr>
      <w:kern w:val="2"/>
      <w14:ligatures w14:val="standardContextual"/>
    </w:rPr>
  </w:style>
  <w:style w:type="paragraph" w:customStyle="1" w:styleId="AB5D75A092CF4361961BE28BE6263E14">
    <w:name w:val="AB5D75A092CF4361961BE28BE6263E14"/>
    <w:rsid w:val="007178E3"/>
    <w:rPr>
      <w:kern w:val="2"/>
      <w14:ligatures w14:val="standardContextual"/>
    </w:rPr>
  </w:style>
  <w:style w:type="paragraph" w:customStyle="1" w:styleId="E0A413E62F5D4335B69196EBEC565B54">
    <w:name w:val="E0A413E62F5D4335B69196EBEC565B54"/>
    <w:rsid w:val="007178E3"/>
    <w:rPr>
      <w:kern w:val="2"/>
      <w14:ligatures w14:val="standardContextual"/>
    </w:rPr>
  </w:style>
  <w:style w:type="paragraph" w:customStyle="1" w:styleId="E61C3D7E222C4A01AC0DF154DB69C896">
    <w:name w:val="E61C3D7E222C4A01AC0DF154DB69C896"/>
    <w:rsid w:val="007178E3"/>
    <w:rPr>
      <w:kern w:val="2"/>
      <w14:ligatures w14:val="standardContextual"/>
    </w:rPr>
  </w:style>
  <w:style w:type="paragraph" w:customStyle="1" w:styleId="A7FC22C3BBF64ED1896DCB9C5645B38E">
    <w:name w:val="A7FC22C3BBF64ED1896DCB9C5645B38E"/>
    <w:rsid w:val="007178E3"/>
    <w:rPr>
      <w:kern w:val="2"/>
      <w14:ligatures w14:val="standardContextual"/>
    </w:rPr>
  </w:style>
  <w:style w:type="paragraph" w:customStyle="1" w:styleId="F5A2CAC8B38D43EAA4F9B1B6F825D4DC">
    <w:name w:val="F5A2CAC8B38D43EAA4F9B1B6F825D4DC"/>
    <w:rsid w:val="007178E3"/>
    <w:rPr>
      <w:kern w:val="2"/>
      <w14:ligatures w14:val="standardContextual"/>
    </w:rPr>
  </w:style>
  <w:style w:type="paragraph" w:customStyle="1" w:styleId="A178C9CE4A6F4B9EAEA23DFF3B8B6AC5">
    <w:name w:val="A178C9CE4A6F4B9EAEA23DFF3B8B6AC5"/>
    <w:rsid w:val="007178E3"/>
    <w:rPr>
      <w:kern w:val="2"/>
      <w14:ligatures w14:val="standardContextual"/>
    </w:rPr>
  </w:style>
  <w:style w:type="paragraph" w:customStyle="1" w:styleId="4851CB98D0B549E3ABA05182434EAEC6">
    <w:name w:val="4851CB98D0B549E3ABA05182434EAEC6"/>
    <w:rsid w:val="007178E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438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COMARCH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3</cp:revision>
  <cp:lastPrinted>2009-12-03T13:50:00Z</cp:lastPrinted>
  <dcterms:created xsi:type="dcterms:W3CDTF">2023-11-22T06:42:00Z</dcterms:created>
  <dcterms:modified xsi:type="dcterms:W3CDTF">2023-11-24T14:11:00Z</dcterms:modified>
</cp:coreProperties>
</file>